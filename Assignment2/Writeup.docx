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23729" w14:textId="77777777" w:rsidR="00536D5A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 xml:space="preserve">Mansi </w:t>
      </w:r>
      <w:proofErr w:type="spellStart"/>
      <w:r>
        <w:rPr>
          <w:rFonts w:ascii="Times New Roman" w:hAnsi="Times New Roman" w:cs="Times New Roman"/>
        </w:rPr>
        <w:t>Mahabdi</w:t>
      </w:r>
      <w:proofErr w:type="spellEnd"/>
    </w:p>
    <w:p w14:paraId="117AEEDF" w14:textId="77777777" w:rsidR="00536D5A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2076</w:t>
      </w:r>
    </w:p>
    <w:p w14:paraId="342AA5B9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>B3</w:t>
      </w:r>
    </w:p>
    <w:p w14:paraId="63247356" w14:textId="520643AF" w:rsidR="00536D5A" w:rsidRPr="00C51CE3" w:rsidRDefault="00536D5A" w:rsidP="00536D5A">
      <w:pPr>
        <w:spacing w:line="276" w:lineRule="auto"/>
        <w:jc w:val="center"/>
        <w:rPr>
          <w:rFonts w:ascii="Times New Roman" w:hAnsi="Times New Roman" w:cs="Times New Roman"/>
        </w:rPr>
      </w:pPr>
      <w:r w:rsidRPr="00C51CE3">
        <w:rPr>
          <w:rFonts w:ascii="Times New Roman" w:hAnsi="Times New Roman" w:cs="Times New Roman"/>
          <w:b/>
          <w:bCs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u w:val="single"/>
        </w:rPr>
        <w:t>2</w:t>
      </w:r>
    </w:p>
    <w:p w14:paraId="08698EE0" w14:textId="77777777" w:rsidR="00536D5A" w:rsidRPr="00C51CE3" w:rsidRDefault="00536D5A" w:rsidP="00536D5A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49AD8AD" w14:textId="77777777" w:rsidR="00536D5A" w:rsidRPr="00C51CE3" w:rsidRDefault="00536D5A" w:rsidP="00536D5A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377529E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Statement</w:t>
      </w:r>
      <w:r w:rsidRPr="00C51CE3">
        <w:rPr>
          <w:rFonts w:ascii="Times New Roman" w:hAnsi="Times New Roman" w:cs="Times New Roman"/>
          <w:b/>
          <w:bCs/>
        </w:rPr>
        <w:t xml:space="preserve">:  </w:t>
      </w:r>
    </w:p>
    <w:p w14:paraId="23A95536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  <w:r w:rsidRPr="00C51CE3">
        <w:rPr>
          <w:rFonts w:ascii="Times New Roman" w:hAnsi="Times New Roman" w:cs="Times New Roman"/>
        </w:rPr>
        <w:t xml:space="preserve">Q. In this assignment we have to </w:t>
      </w:r>
      <w:r>
        <w:rPr>
          <w:rFonts w:ascii="Times New Roman" w:hAnsi="Times New Roman" w:cs="Times New Roman"/>
        </w:rPr>
        <w:t>perform following operations using R/Python on suitable data sets:</w:t>
      </w:r>
      <w:r w:rsidRPr="00C51CE3">
        <w:rPr>
          <w:rFonts w:ascii="Times New Roman" w:hAnsi="Times New Roman" w:cs="Times New Roman"/>
        </w:rPr>
        <w:t xml:space="preserve"> </w:t>
      </w:r>
    </w:p>
    <w:p w14:paraId="78D64AF8" w14:textId="68D0FBF5" w:rsidR="00536D5A" w:rsidRDefault="00536D5A" w:rsidP="00536D5A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36D5A">
        <w:rPr>
          <w:rFonts w:ascii="Times New Roman" w:hAnsi="Times New Roman" w:cs="Times New Roman"/>
        </w:rPr>
        <w:t>Compute and display summary statistics for each feature available in the dataset. (e.g.</w:t>
      </w:r>
      <w:r w:rsidRPr="00536D5A">
        <w:rPr>
          <w:rFonts w:ascii="Times New Roman" w:hAnsi="Times New Roman" w:cs="Times New Roman"/>
        </w:rPr>
        <w:br/>
        <w:t>minimum value, maximum value, mean, range, standard deviation, variance and</w:t>
      </w:r>
      <w:r w:rsidRPr="00536D5A">
        <w:rPr>
          <w:rFonts w:ascii="Times New Roman" w:hAnsi="Times New Roman" w:cs="Times New Roman"/>
        </w:rPr>
        <w:br/>
        <w:t>percentiles</w:t>
      </w:r>
      <w:r>
        <w:rPr>
          <w:rFonts w:ascii="Times New Roman" w:hAnsi="Times New Roman" w:cs="Times New Roman"/>
        </w:rPr>
        <w:t>.</w:t>
      </w:r>
    </w:p>
    <w:p w14:paraId="3AABC322" w14:textId="4F9381FB" w:rsidR="00536D5A" w:rsidRDefault="00536D5A" w:rsidP="00536D5A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36D5A">
        <w:rPr>
          <w:rFonts w:ascii="Times New Roman" w:hAnsi="Times New Roman" w:cs="Times New Roman"/>
        </w:rPr>
        <w:t xml:space="preserve">Illustrate the feature distributions using </w:t>
      </w:r>
      <w:proofErr w:type="spellStart"/>
      <w:r w:rsidRPr="00536D5A">
        <w:rPr>
          <w:rFonts w:ascii="Times New Roman" w:hAnsi="Times New Roman" w:cs="Times New Roman"/>
        </w:rPr>
        <w:t>histogram</w:t>
      </w:r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data types of each column</w:t>
      </w:r>
    </w:p>
    <w:p w14:paraId="6A69B063" w14:textId="77777777" w:rsidR="00536D5A" w:rsidRDefault="00536D5A" w:rsidP="00536D5A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out zeros</w:t>
      </w:r>
    </w:p>
    <w:p w14:paraId="55538F61" w14:textId="6FE9BF4B" w:rsidR="00536D5A" w:rsidRDefault="00536D5A" w:rsidP="00536D5A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36D5A">
        <w:rPr>
          <w:rFonts w:ascii="Times New Roman" w:hAnsi="Times New Roman" w:cs="Times New Roman"/>
        </w:rPr>
        <w:t xml:space="preserve">Illustrate the feature distributions using </w:t>
      </w:r>
      <w:proofErr w:type="spellStart"/>
      <w:r w:rsidRPr="00536D5A">
        <w:rPr>
          <w:rFonts w:ascii="Times New Roman" w:hAnsi="Times New Roman" w:cs="Times New Roman"/>
        </w:rPr>
        <w:t>histogram</w:t>
      </w:r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attributes of data, checking data types of each column</w:t>
      </w:r>
      <w:r>
        <w:rPr>
          <w:rFonts w:ascii="Times New Roman" w:hAnsi="Times New Roman" w:cs="Times New Roman"/>
        </w:rPr>
        <w:t>.</w:t>
      </w:r>
    </w:p>
    <w:p w14:paraId="7AE94B86" w14:textId="77777777" w:rsidR="00536D5A" w:rsidRPr="00536D5A" w:rsidRDefault="00536D5A" w:rsidP="00536D5A">
      <w:pPr>
        <w:spacing w:line="276" w:lineRule="auto"/>
        <w:ind w:left="780"/>
        <w:jc w:val="both"/>
        <w:rPr>
          <w:rFonts w:ascii="Times New Roman" w:hAnsi="Times New Roman" w:cs="Times New Roman"/>
        </w:rPr>
      </w:pPr>
    </w:p>
    <w:p w14:paraId="01B06511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Objective</w:t>
      </w:r>
      <w:r w:rsidRPr="00C51CE3">
        <w:rPr>
          <w:rFonts w:ascii="Times New Roman" w:hAnsi="Times New Roman" w:cs="Times New Roman"/>
          <w:b/>
          <w:bCs/>
        </w:rPr>
        <w:t xml:space="preserve">: </w:t>
      </w:r>
    </w:p>
    <w:p w14:paraId="6721F512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03285B1" w14:textId="77777777" w:rsidR="00536D5A" w:rsidRPr="00BC18E9" w:rsidRDefault="00536D5A" w:rsidP="00536D5A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3D18C7F3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color w:val="0D0D0D"/>
        </w:rPr>
      </w:pPr>
    </w:p>
    <w:p w14:paraId="7ABB8AD8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  <w:r w:rsidRPr="00C51CE3">
        <w:rPr>
          <w:rFonts w:ascii="Times New Roman" w:hAnsi="Times New Roman" w:cs="Times New Roman"/>
          <w:b/>
          <w:bCs/>
          <w:color w:val="0D0D0D"/>
        </w:rPr>
        <w:t>Resou</w:t>
      </w:r>
      <w:r>
        <w:rPr>
          <w:rFonts w:ascii="Times New Roman" w:hAnsi="Times New Roman" w:cs="Times New Roman"/>
          <w:b/>
          <w:bCs/>
          <w:color w:val="0D0D0D"/>
        </w:rPr>
        <w:t>r</w:t>
      </w:r>
      <w:r w:rsidRPr="00C51CE3">
        <w:rPr>
          <w:rFonts w:ascii="Times New Roman" w:hAnsi="Times New Roman" w:cs="Times New Roman"/>
          <w:b/>
          <w:bCs/>
          <w:color w:val="0D0D0D"/>
        </w:rPr>
        <w:t>ce</w:t>
      </w:r>
      <w:r>
        <w:rPr>
          <w:rFonts w:ascii="Times New Roman" w:hAnsi="Times New Roman" w:cs="Times New Roman"/>
          <w:b/>
          <w:bCs/>
          <w:color w:val="0D0D0D"/>
        </w:rPr>
        <w:t>s used</w:t>
      </w:r>
      <w:r w:rsidRPr="00C51CE3">
        <w:rPr>
          <w:rFonts w:ascii="Times New Roman" w:hAnsi="Times New Roman" w:cs="Times New Roman"/>
          <w:b/>
          <w:bCs/>
          <w:color w:val="0D0D0D"/>
        </w:rPr>
        <w:t xml:space="preserve">: </w:t>
      </w:r>
    </w:p>
    <w:p w14:paraId="07CA6AF2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</w:p>
    <w:p w14:paraId="3FA8FDBD" w14:textId="77777777" w:rsidR="00536D5A" w:rsidRPr="00BC18E9" w:rsidRDefault="00536D5A" w:rsidP="00536D5A">
      <w:pPr>
        <w:pStyle w:val="ListParagraph"/>
        <w:numPr>
          <w:ilvl w:val="0"/>
          <w:numId w:val="6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Python 3.x</w:t>
      </w:r>
    </w:p>
    <w:p w14:paraId="511B0F21" w14:textId="77777777" w:rsidR="00536D5A" w:rsidRPr="00BC18E9" w:rsidRDefault="00536D5A" w:rsidP="00536D5A">
      <w:pPr>
        <w:pStyle w:val="ListParagraph"/>
        <w:numPr>
          <w:ilvl w:val="0"/>
          <w:numId w:val="6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hd w:val="clear" w:color="auto" w:fill="FFFFFF"/>
        </w:rPr>
        <w:t>colab</w:t>
      </w:r>
      <w:proofErr w:type="spellEnd"/>
    </w:p>
    <w:p w14:paraId="0304E651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14:paraId="6E0470BD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14:paraId="3B65FAA8" w14:textId="7411AFBB" w:rsidR="00536D5A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/>
        </w:rPr>
      </w:pPr>
      <w:r>
        <w:rPr>
          <w:rFonts w:ascii="Times New Roman" w:hAnsi="Times New Roman" w:cs="Times New Roman"/>
          <w:b/>
          <w:bCs/>
          <w:color w:val="0D0D0D"/>
        </w:rPr>
        <w:t>Theory:</w:t>
      </w:r>
    </w:p>
    <w:p w14:paraId="4E0FE6C6" w14:textId="77777777" w:rsidR="00536D5A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/>
        </w:rPr>
      </w:pPr>
    </w:p>
    <w:p w14:paraId="6A67E0F4" w14:textId="66702B86" w:rsidR="00536D5A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/>
        </w:rPr>
      </w:pPr>
      <w:r>
        <w:rPr>
          <w:rFonts w:ascii="Times New Roman" w:hAnsi="Times New Roman" w:cs="Times New Roman"/>
          <w:b/>
          <w:bCs/>
          <w:color w:val="0D0D0D"/>
        </w:rPr>
        <w:t>Methodology:</w:t>
      </w:r>
    </w:p>
    <w:p w14:paraId="2DE285FB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</w:p>
    <w:p w14:paraId="524DD13A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/>
          <w:u w:val="single"/>
        </w:rPr>
      </w:pPr>
    </w:p>
    <w:p w14:paraId="663AA94D" w14:textId="77777777" w:rsidR="00536D5A" w:rsidRDefault="00536D5A" w:rsidP="00536D5A">
      <w:pPr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b/>
          <w:bCs/>
        </w:rPr>
        <w:t xml:space="preserve">Methodology: </w:t>
      </w:r>
    </w:p>
    <w:p w14:paraId="250F7FF6" w14:textId="77777777" w:rsidR="00536D5A" w:rsidRPr="00BC18E9" w:rsidRDefault="00536D5A" w:rsidP="00536D5A">
      <w:pPr>
        <w:jc w:val="both"/>
        <w:rPr>
          <w:rFonts w:ascii="Times New Roman" w:hAnsi="Times New Roman" w:cs="Times New Roman"/>
          <w:b/>
          <w:bCs/>
        </w:rPr>
      </w:pPr>
    </w:p>
    <w:p w14:paraId="737DD4DF" w14:textId="77777777" w:rsidR="00536D5A" w:rsidRPr="00BC18E9" w:rsidRDefault="00536D5A" w:rsidP="00536D5A">
      <w:pPr>
        <w:pStyle w:val="ListParagraph"/>
        <w:numPr>
          <w:ilvl w:val="0"/>
          <w:numId w:val="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3D5C706A" w14:textId="77777777" w:rsidR="00536D5A" w:rsidRPr="00BC18E9" w:rsidRDefault="00536D5A" w:rsidP="00536D5A">
      <w:pPr>
        <w:pStyle w:val="ListParagraph"/>
        <w:numPr>
          <w:ilvl w:val="0"/>
          <w:numId w:val="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1E5160A9" w14:textId="77777777" w:rsidR="00536D5A" w:rsidRPr="00BC18E9" w:rsidRDefault="00536D5A" w:rsidP="00536D5A">
      <w:pPr>
        <w:pStyle w:val="ListParagraph"/>
        <w:numPr>
          <w:ilvl w:val="0"/>
          <w:numId w:val="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Data cleaning, Integration, Transformation: These steps involve handling missing values, encoding categorical variables, scaling features, etc., to prepare the data for </w:t>
      </w:r>
      <w:proofErr w:type="spellStart"/>
      <w:r w:rsidRPr="00BC18E9">
        <w:rPr>
          <w:rFonts w:ascii="Times New Roman" w:hAnsi="Times New Roman" w:cs="Times New Roman"/>
          <w:color w:val="0D0D0D"/>
          <w:shd w:val="clear" w:color="auto" w:fill="FFFFFF"/>
        </w:rPr>
        <w:t>modeling</w:t>
      </w:r>
      <w:proofErr w:type="spellEnd"/>
      <w:r w:rsidRPr="00BC18E9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17FC14C" w14:textId="6B5DF7EF" w:rsidR="00536D5A" w:rsidRPr="00C51CE3" w:rsidRDefault="00536D5A" w:rsidP="009B5B10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D0D0D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Model Building: Building a classification model using machine learning algorithms such as Decision Trees, Random Forests, or Support Vector Machines</w:t>
      </w:r>
    </w:p>
    <w:p w14:paraId="689BC3C0" w14:textId="77777777" w:rsidR="009B5B10" w:rsidRPr="00BC18E9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b/>
          <w:bCs/>
        </w:rPr>
        <w:lastRenderedPageBreak/>
        <w:t xml:space="preserve">Advantages: </w:t>
      </w:r>
    </w:p>
    <w:p w14:paraId="3AB19B3B" w14:textId="77777777" w:rsidR="009B5B10" w:rsidRPr="00BC18E9" w:rsidRDefault="009B5B10" w:rsidP="009B5B10">
      <w:pPr>
        <w:pStyle w:val="ListParagraph"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EDA helps in understanding the structure and characteristics of the data, aiding in better decision making.</w:t>
      </w:r>
    </w:p>
    <w:p w14:paraId="4A9CF149" w14:textId="77777777" w:rsidR="009B5B10" w:rsidRPr="00BC18E9" w:rsidRDefault="009B5B10" w:rsidP="009B5B10">
      <w:pPr>
        <w:pStyle w:val="ListParagraph"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Data visualization facilitates the identification of trends, patterns, and outliers in the data.</w:t>
      </w:r>
    </w:p>
    <w:p w14:paraId="01E168F9" w14:textId="77777777" w:rsidR="009B5B10" w:rsidRPr="00BC18E9" w:rsidRDefault="009B5B10" w:rsidP="009B5B10">
      <w:pPr>
        <w:pStyle w:val="ListParagraph"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Machine learning </w:t>
      </w:r>
      <w:proofErr w:type="spellStart"/>
      <w:r w:rsidRPr="00BC18E9">
        <w:rPr>
          <w:rFonts w:ascii="Times New Roman" w:hAnsi="Times New Roman" w:cs="Times New Roman"/>
          <w:color w:val="0D0D0D"/>
          <w:shd w:val="clear" w:color="auto" w:fill="FFFFFF"/>
        </w:rPr>
        <w:t>modeling</w:t>
      </w:r>
      <w:proofErr w:type="spellEnd"/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 enables predictive analysis, which can be used for various applications such as customer segmentation, fraud detection, medical diagnosis, etc.</w:t>
      </w:r>
    </w:p>
    <w:p w14:paraId="3F84B7B4" w14:textId="77777777" w:rsidR="009B5B10" w:rsidRPr="00BC18E9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b/>
          <w:bCs/>
        </w:rPr>
        <w:t xml:space="preserve">Disadvantages: </w:t>
      </w:r>
    </w:p>
    <w:p w14:paraId="6188446A" w14:textId="77777777" w:rsidR="009B5B10" w:rsidRPr="00BC18E9" w:rsidRDefault="009B5B10" w:rsidP="009B5B10">
      <w:pPr>
        <w:pStyle w:val="ListParagraph"/>
        <w:numPr>
          <w:ilvl w:val="0"/>
          <w:numId w:val="9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EDA and </w:t>
      </w:r>
      <w:proofErr w:type="spellStart"/>
      <w:r w:rsidRPr="00BC18E9">
        <w:rPr>
          <w:rFonts w:ascii="Times New Roman" w:hAnsi="Times New Roman" w:cs="Times New Roman"/>
          <w:color w:val="0D0D0D"/>
          <w:shd w:val="clear" w:color="auto" w:fill="FFFFFF"/>
        </w:rPr>
        <w:t>modeling</w:t>
      </w:r>
      <w:proofErr w:type="spellEnd"/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 require domain knowledge and expertise to interpret the results accurately.</w:t>
      </w:r>
    </w:p>
    <w:p w14:paraId="43B5870D" w14:textId="77777777" w:rsidR="009B5B10" w:rsidRPr="00BC18E9" w:rsidRDefault="009B5B10" w:rsidP="009B5B10">
      <w:pPr>
        <w:pStyle w:val="ListParagraph"/>
        <w:numPr>
          <w:ilvl w:val="0"/>
          <w:numId w:val="9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Over-reliance on machine learning models without proper understanding of the data can lead to biased or misleading conclusions.</w:t>
      </w:r>
    </w:p>
    <w:p w14:paraId="260AD0D2" w14:textId="77777777" w:rsidR="009B5B10" w:rsidRPr="00BC18E9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b/>
          <w:bCs/>
        </w:rPr>
        <w:t xml:space="preserve">Applications with example: </w:t>
      </w:r>
    </w:p>
    <w:p w14:paraId="07F9CCA1" w14:textId="77777777" w:rsidR="009B5B10" w:rsidRPr="00BC18E9" w:rsidRDefault="009B5B10" w:rsidP="009B5B10">
      <w:pPr>
        <w:pStyle w:val="ListParagraph"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EDA and machine learning </w:t>
      </w:r>
      <w:proofErr w:type="spellStart"/>
      <w:r w:rsidRPr="00BC18E9">
        <w:rPr>
          <w:rFonts w:ascii="Times New Roman" w:hAnsi="Times New Roman" w:cs="Times New Roman"/>
          <w:color w:val="0D0D0D"/>
          <w:shd w:val="clear" w:color="auto" w:fill="FFFFFF"/>
        </w:rPr>
        <w:t>modeling</w:t>
      </w:r>
      <w:proofErr w:type="spellEnd"/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 can be applied in various domains such as finance (credit risk analysis), healthcare (disease prediction), marketing (customer segmentation), etc.</w:t>
      </w:r>
    </w:p>
    <w:p w14:paraId="152BE2C8" w14:textId="77777777" w:rsidR="009B5B10" w:rsidRPr="00BC18E9" w:rsidRDefault="009B5B10" w:rsidP="009B5B10">
      <w:pPr>
        <w:pStyle w:val="ListParagraph"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4FA7BF2A" w14:textId="77777777" w:rsidR="009B5B10" w:rsidRPr="00BC18E9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b/>
          <w:bCs/>
        </w:rPr>
        <w:t>Working/ Algorithm:</w:t>
      </w:r>
    </w:p>
    <w:p w14:paraId="715D840C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Load the dataset using Pandas.</w:t>
      </w:r>
    </w:p>
    <w:p w14:paraId="2B9FBFBD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 function.</w:t>
      </w:r>
    </w:p>
    <w:p w14:paraId="2A8B8769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Visualize data distributions using histograms with Matplotlib and Seaborn.</w:t>
      </w:r>
    </w:p>
    <w:p w14:paraId="45D68124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Perform data cleaning, integration, and transformation as necessary.</w:t>
      </w:r>
    </w:p>
    <w:p w14:paraId="51250C2E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Build a machine learning classification model using Scikit-learn.</w:t>
      </w:r>
    </w:p>
    <w:p w14:paraId="15513334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Evaluate the model's performance using appropriate metrics such as accuracy, precision, recall, etc.</w:t>
      </w:r>
    </w:p>
    <w:p w14:paraId="67261A58" w14:textId="77777777" w:rsidR="009B5B10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Diagram: </w:t>
      </w:r>
    </w:p>
    <w:p w14:paraId="10D1A8E0" w14:textId="77777777" w:rsidR="00D94993" w:rsidRDefault="00D94993" w:rsidP="009B5B10">
      <w:pPr>
        <w:pStyle w:val="BodyText"/>
        <w:jc w:val="both"/>
      </w:pPr>
    </w:p>
    <w:p w14:paraId="1EE71EFF" w14:textId="239CD642" w:rsidR="009B5B10" w:rsidRDefault="009B5B10" w:rsidP="009B5B10">
      <w:pPr>
        <w:pStyle w:val="BodyText"/>
        <w:jc w:val="both"/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2D46F9A" wp14:editId="3ACA47AE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5963" w14:textId="3D604BC0" w:rsidR="009B5B10" w:rsidRDefault="009B5B10" w:rsidP="009B5B10">
      <w:pPr>
        <w:pStyle w:val="BodyText"/>
        <w:jc w:val="both"/>
      </w:pPr>
      <w:r w:rsidRPr="009B5B10">
        <w:lastRenderedPageBreak/>
        <w:drawing>
          <wp:inline distT="0" distB="0" distL="0" distR="0" wp14:anchorId="3246E6E8" wp14:editId="7A6ACD48">
            <wp:extent cx="6120130" cy="5503545"/>
            <wp:effectExtent l="0" t="0" r="0" b="1905"/>
            <wp:docPr id="66061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3B76" w14:textId="77777777" w:rsidR="009B5B10" w:rsidRDefault="009B5B10" w:rsidP="009B5B10">
      <w:pPr>
        <w:pStyle w:val="BodyText"/>
        <w:jc w:val="both"/>
      </w:pPr>
    </w:p>
    <w:p w14:paraId="2893391F" w14:textId="77777777" w:rsidR="009B5B10" w:rsidRPr="00004FB4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 w:rsidRPr="00004FB4">
        <w:rPr>
          <w:rFonts w:ascii="Times New Roman" w:hAnsi="Times New Roman" w:cs="Times New Roman"/>
          <w:b/>
          <w:bCs/>
        </w:rPr>
        <w:t xml:space="preserve">Conclusion: </w:t>
      </w:r>
      <w:r w:rsidRPr="00004FB4">
        <w:rPr>
          <w:rFonts w:ascii="Times New Roman" w:hAnsi="Times New Roman" w:cs="Times New Roman"/>
          <w:color w:val="0D0D0D"/>
          <w:shd w:val="clear" w:color="auto" w:fill="FFFFFF"/>
        </w:rPr>
        <w:t xml:space="preserve">In conclusion, this project demonstrates the importance of exploratory data analysis and machine learning </w:t>
      </w:r>
      <w:proofErr w:type="spellStart"/>
      <w:r w:rsidRPr="00004FB4">
        <w:rPr>
          <w:rFonts w:ascii="Times New Roman" w:hAnsi="Times New Roman" w:cs="Times New Roman"/>
          <w:color w:val="0D0D0D"/>
          <w:shd w:val="clear" w:color="auto" w:fill="FFFFFF"/>
        </w:rPr>
        <w:t>modeling</w:t>
      </w:r>
      <w:proofErr w:type="spellEnd"/>
      <w:r w:rsidRPr="00004FB4">
        <w:rPr>
          <w:rFonts w:ascii="Times New Roman" w:hAnsi="Times New Roman" w:cs="Times New Roman"/>
          <w:color w:val="0D0D0D"/>
          <w:shd w:val="clear" w:color="auto" w:fill="FFFFFF"/>
        </w:rPr>
        <w:t xml:space="preserve">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087FC41D" w14:textId="77777777" w:rsidR="009B5B10" w:rsidRDefault="009B5B10" w:rsidP="009B5B10">
      <w:pPr>
        <w:pStyle w:val="BodyText"/>
        <w:jc w:val="both"/>
      </w:pPr>
    </w:p>
    <w:sectPr w:rsidR="009B5B10" w:rsidSect="00536D5A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6169D"/>
    <w:multiLevelType w:val="hybridMultilevel"/>
    <w:tmpl w:val="5C76B86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02994">
    <w:abstractNumId w:val="0"/>
  </w:num>
  <w:num w:numId="2" w16cid:durableId="814755763">
    <w:abstractNumId w:val="1"/>
  </w:num>
  <w:num w:numId="3" w16cid:durableId="551576136">
    <w:abstractNumId w:val="2"/>
  </w:num>
  <w:num w:numId="4" w16cid:durableId="1927229829">
    <w:abstractNumId w:val="5"/>
  </w:num>
  <w:num w:numId="5" w16cid:durableId="1830169378">
    <w:abstractNumId w:val="4"/>
  </w:num>
  <w:num w:numId="6" w16cid:durableId="686323090">
    <w:abstractNumId w:val="7"/>
  </w:num>
  <w:num w:numId="7" w16cid:durableId="1033117430">
    <w:abstractNumId w:val="10"/>
  </w:num>
  <w:num w:numId="8" w16cid:durableId="1390105651">
    <w:abstractNumId w:val="9"/>
  </w:num>
  <w:num w:numId="9" w16cid:durableId="63529611">
    <w:abstractNumId w:val="6"/>
  </w:num>
  <w:num w:numId="10" w16cid:durableId="17783506">
    <w:abstractNumId w:val="8"/>
  </w:num>
  <w:num w:numId="11" w16cid:durableId="191411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9C"/>
    <w:rsid w:val="00472D9C"/>
    <w:rsid w:val="00536D5A"/>
    <w:rsid w:val="00755DA4"/>
    <w:rsid w:val="009B5B10"/>
    <w:rsid w:val="009D6C9D"/>
    <w:rsid w:val="00A13C06"/>
    <w:rsid w:val="00D9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6574"/>
  <w15:chartTrackingRefBased/>
  <w15:docId w15:val="{D9F49B94-9975-42EE-B2BC-72C42277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5A"/>
    <w:pPr>
      <w:suppressAutoHyphens/>
      <w:spacing w:after="0" w:line="240" w:lineRule="auto"/>
    </w:pPr>
    <w:rPr>
      <w:rFonts w:ascii="Liberation Serif" w:eastAsia="Noto Serif CJK SC" w:hAnsi="Liberation Serif" w:cs="Lohit Devanagari"/>
      <w:color w:val="auto"/>
      <w:kern w:val="2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72D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D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D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D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D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D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D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D9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D9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D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D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D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D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D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D9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D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D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D9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uiPriority w:val="22"/>
    <w:qFormat/>
    <w:rsid w:val="00536D5A"/>
    <w:rPr>
      <w:b/>
      <w:bCs/>
    </w:rPr>
  </w:style>
  <w:style w:type="character" w:customStyle="1" w:styleId="SourceText">
    <w:name w:val="Source Text"/>
    <w:rsid w:val="00536D5A"/>
    <w:rPr>
      <w:rFonts w:ascii="Liberation Mono" w:eastAsia="Noto Sans Mono CJK SC" w:hAnsi="Liberation Mono" w:cs="Liberation Mono"/>
    </w:rPr>
  </w:style>
  <w:style w:type="paragraph" w:styleId="BodyText">
    <w:name w:val="Body Text"/>
    <w:basedOn w:val="Normal"/>
    <w:link w:val="BodyTextChar"/>
    <w:rsid w:val="00536D5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536D5A"/>
    <w:rPr>
      <w:rFonts w:ascii="Liberation Serif" w:eastAsia="Noto Serif CJK SC" w:hAnsi="Liberation Serif" w:cs="Lohit Devanagari"/>
      <w:color w:val="auto"/>
      <w:kern w:val="2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9B5B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MAHABDI</dc:creator>
  <cp:keywords/>
  <dc:description/>
  <cp:lastModifiedBy>MANSI MAHABDI</cp:lastModifiedBy>
  <cp:revision>2</cp:revision>
  <dcterms:created xsi:type="dcterms:W3CDTF">2025-04-09T06:32:00Z</dcterms:created>
  <dcterms:modified xsi:type="dcterms:W3CDTF">2025-04-09T06:47:00Z</dcterms:modified>
</cp:coreProperties>
</file>